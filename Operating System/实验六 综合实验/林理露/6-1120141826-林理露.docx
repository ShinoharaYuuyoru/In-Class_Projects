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2982"/>
        <w:gridCol w:w="1731"/>
        <w:gridCol w:w="2370"/>
      </w:tblGrid>
      <w:tr w:rsidR="005815E2" w:rsidRPr="005D4944" w14:paraId="5F004688" w14:textId="77777777" w:rsidTr="005D4944">
        <w:tc>
          <w:tcPr>
            <w:tcW w:w="2022" w:type="dxa"/>
            <w:shd w:val="clear" w:color="auto" w:fill="auto"/>
          </w:tcPr>
          <w:p w14:paraId="6B190642" w14:textId="77777777" w:rsidR="005815E2" w:rsidRPr="005D4944" w:rsidRDefault="005815E2" w:rsidP="005D4944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5D4944">
              <w:rPr>
                <w:rFonts w:hint="eastAsia"/>
                <w:b/>
                <w:bCs/>
                <w:sz w:val="32"/>
                <w:szCs w:val="32"/>
              </w:rPr>
              <w:t>实验名称</w:t>
            </w:r>
          </w:p>
        </w:tc>
        <w:tc>
          <w:tcPr>
            <w:tcW w:w="7050" w:type="dxa"/>
            <w:gridSpan w:val="3"/>
            <w:shd w:val="clear" w:color="auto" w:fill="auto"/>
          </w:tcPr>
          <w:p w14:paraId="3A11FC13" w14:textId="77777777" w:rsidR="005815E2" w:rsidRPr="005D4944" w:rsidRDefault="00026653" w:rsidP="005D4944">
            <w:pPr>
              <w:spacing w:line="360" w:lineRule="auto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综合实验</w:t>
            </w:r>
          </w:p>
        </w:tc>
      </w:tr>
      <w:tr w:rsidR="005815E2" w:rsidRPr="005D4944" w14:paraId="4B58C12C" w14:textId="77777777" w:rsidTr="005D4944">
        <w:tc>
          <w:tcPr>
            <w:tcW w:w="2022" w:type="dxa"/>
            <w:shd w:val="clear" w:color="auto" w:fill="auto"/>
          </w:tcPr>
          <w:p w14:paraId="289EC33F" w14:textId="77777777" w:rsidR="005815E2" w:rsidRPr="005D4944" w:rsidRDefault="005815E2" w:rsidP="005D4944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5D4944">
              <w:rPr>
                <w:rFonts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373" w:type="dxa"/>
            <w:shd w:val="clear" w:color="auto" w:fill="auto"/>
          </w:tcPr>
          <w:p w14:paraId="6DB51AAE" w14:textId="7230F985" w:rsidR="005815E2" w:rsidRPr="005D4944" w:rsidRDefault="00653524" w:rsidP="005D4944">
            <w:pPr>
              <w:spacing w:line="360" w:lineRule="auto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1120141826</w:t>
            </w:r>
          </w:p>
        </w:tc>
        <w:tc>
          <w:tcPr>
            <w:tcW w:w="1888" w:type="dxa"/>
            <w:shd w:val="clear" w:color="auto" w:fill="auto"/>
          </w:tcPr>
          <w:p w14:paraId="57CD7A66" w14:textId="77777777" w:rsidR="005815E2" w:rsidRPr="005D4944" w:rsidRDefault="005815E2" w:rsidP="005D4944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5D4944">
              <w:rPr>
                <w:rFonts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789" w:type="dxa"/>
            <w:shd w:val="clear" w:color="auto" w:fill="auto"/>
          </w:tcPr>
          <w:p w14:paraId="00DD7832" w14:textId="2BF44A83" w:rsidR="005815E2" w:rsidRPr="005D4944" w:rsidRDefault="00653524" w:rsidP="005D4944">
            <w:pPr>
              <w:spacing w:line="360" w:lineRule="auto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林理露</w:t>
            </w:r>
          </w:p>
        </w:tc>
      </w:tr>
      <w:tr w:rsidR="00D33316" w:rsidRPr="005D4944" w14:paraId="6982D346" w14:textId="77777777" w:rsidTr="005D4944">
        <w:trPr>
          <w:trHeight w:val="12474"/>
        </w:trPr>
        <w:tc>
          <w:tcPr>
            <w:tcW w:w="9072" w:type="dxa"/>
            <w:gridSpan w:val="4"/>
            <w:shd w:val="clear" w:color="auto" w:fill="auto"/>
          </w:tcPr>
          <w:p w14:paraId="03B04076" w14:textId="71468CC2" w:rsidR="00D82281" w:rsidRDefault="00D33316" w:rsidP="00F841BE">
            <w:pPr>
              <w:spacing w:line="360" w:lineRule="auto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</w:p>
          <w:p w14:paraId="349037E9" w14:textId="20E46F1E" w:rsidR="002E0686" w:rsidRPr="002E0686" w:rsidRDefault="00F841BE" w:rsidP="002E0686">
            <w:pPr>
              <w:spacing w:line="360" w:lineRule="auto"/>
              <w:rPr>
                <w:rFonts w:ascii="SimHei" w:eastAsia="SimHei" w:hAnsi="SimHei" w:hint="eastAsia"/>
                <w:sz w:val="28"/>
                <w:szCs w:val="28"/>
              </w:rPr>
            </w:pPr>
            <w:r w:rsidRPr="002E0686">
              <w:rPr>
                <w:rFonts w:ascii="SimHei" w:eastAsia="SimHei" w:hAnsi="SimHei" w:hint="eastAsia"/>
                <w:sz w:val="28"/>
                <w:szCs w:val="28"/>
              </w:rPr>
              <w:t>1.</w:t>
            </w:r>
            <w:r w:rsidR="002E0686" w:rsidRPr="002E0686">
              <w:rPr>
                <w:rFonts w:ascii="SimHei" w:eastAsia="SimHei" w:hAnsi="SimHei" w:cs="Times"/>
                <w:color w:val="000000"/>
                <w:sz w:val="28"/>
                <w:szCs w:val="28"/>
              </w:rPr>
              <w:t xml:space="preserve"> </w:t>
            </w:r>
            <w:r w:rsidR="002E0686" w:rsidRPr="002E0686">
              <w:rPr>
                <w:rFonts w:ascii="SimHei" w:eastAsia="SimHei" w:hAnsi="SimHei" w:cs="Times" w:hint="eastAsia"/>
                <w:color w:val="000000"/>
                <w:sz w:val="28"/>
                <w:szCs w:val="28"/>
              </w:rPr>
              <w:t>练习</w:t>
            </w:r>
            <w:r w:rsidR="002E0686" w:rsidRPr="002E0686">
              <w:rPr>
                <w:rFonts w:ascii="SimHei" w:eastAsia="SimHei" w:hAnsi="SimHei"/>
                <w:sz w:val="28"/>
                <w:szCs w:val="28"/>
              </w:rPr>
              <w:t>内核堆管理的实</w:t>
            </w:r>
            <w:r w:rsidR="002E0686" w:rsidRPr="002E0686">
              <w:rPr>
                <w:rFonts w:ascii="SimHei" w:eastAsia="SimHei" w:hAnsi="SimHei" w:hint="eastAsia"/>
                <w:sz w:val="28"/>
                <w:szCs w:val="28"/>
              </w:rPr>
              <w:t>现</w:t>
            </w:r>
          </w:p>
          <w:p w14:paraId="3A92D162" w14:textId="6553B657" w:rsidR="00F841BE" w:rsidRPr="002E0686" w:rsidRDefault="002E0686" w:rsidP="00F841BE">
            <w:pPr>
              <w:spacing w:line="360" w:lineRule="auto"/>
              <w:rPr>
                <w:rFonts w:ascii="SimHei" w:eastAsia="SimHei" w:hAnsi="SimHei" w:cs="MS Mincho" w:hint="eastAsia"/>
                <w:sz w:val="28"/>
                <w:szCs w:val="28"/>
              </w:rPr>
            </w:pPr>
            <w:r w:rsidRPr="002E0686">
              <w:rPr>
                <w:rFonts w:ascii="SimHei" w:eastAsia="SimHei" w:hAnsi="SimHei" w:hint="eastAsia"/>
                <w:sz w:val="28"/>
                <w:szCs w:val="28"/>
              </w:rPr>
              <w:t>2. 理解内核线程的创建与切换</w:t>
            </w:r>
          </w:p>
          <w:p w14:paraId="27A4FC3C" w14:textId="77777777" w:rsidR="00D33316" w:rsidRPr="005D4944" w:rsidRDefault="00D33316" w:rsidP="005D4944">
            <w:pPr>
              <w:spacing w:line="360" w:lineRule="auto"/>
              <w:rPr>
                <w:rFonts w:ascii="黑体" w:eastAsia="黑体" w:hAnsi="黑体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二、实验内容</w:t>
            </w:r>
          </w:p>
          <w:p w14:paraId="7F6D5D0A" w14:textId="77777777" w:rsidR="00AB69AC" w:rsidRPr="005D4944" w:rsidRDefault="00AB69AC" w:rsidP="005D4944">
            <w:pPr>
              <w:spacing w:line="360" w:lineRule="auto"/>
              <w:ind w:firstLineChars="176" w:firstLine="422"/>
              <w:rPr>
                <w:rFonts w:ascii="仿宋" w:eastAsia="仿宋" w:hAnsi="仿宋"/>
                <w:b/>
              </w:rPr>
            </w:pPr>
          </w:p>
          <w:p w14:paraId="21974145" w14:textId="77777777" w:rsidR="00D33316" w:rsidRPr="005D4944" w:rsidRDefault="00D33316" w:rsidP="005D4944">
            <w:pPr>
              <w:spacing w:line="360" w:lineRule="auto"/>
              <w:rPr>
                <w:rFonts w:ascii="黑体" w:eastAsia="黑体" w:hAnsi="黑体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三、实验环境及配置方法</w:t>
            </w:r>
          </w:p>
          <w:p w14:paraId="42AFB8A0" w14:textId="77777777" w:rsidR="00AB69AC" w:rsidRPr="005D4944" w:rsidRDefault="00AB69AC" w:rsidP="005D4944">
            <w:pPr>
              <w:spacing w:line="360" w:lineRule="auto"/>
              <w:ind w:firstLineChars="176" w:firstLine="422"/>
              <w:rPr>
                <w:rFonts w:ascii="仿宋" w:eastAsia="仿宋" w:hAnsi="仿宋"/>
                <w:b/>
              </w:rPr>
            </w:pPr>
          </w:p>
          <w:p w14:paraId="79D16E81" w14:textId="77777777" w:rsidR="002E0686" w:rsidRDefault="00D33316" w:rsidP="002E0686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四、实验方法和实验步骤</w:t>
            </w:r>
            <w:r w:rsidRPr="005D4944">
              <w:rPr>
                <w:rFonts w:hint="eastAsia"/>
                <w:b/>
                <w:sz w:val="28"/>
                <w:szCs w:val="28"/>
              </w:rPr>
              <w:t>（程序设计与实现）</w:t>
            </w:r>
          </w:p>
          <w:p w14:paraId="166486DA" w14:textId="32FDDF48" w:rsidR="002E0686" w:rsidRPr="00937674" w:rsidRDefault="002E0686" w:rsidP="00A319D6">
            <w:pPr>
              <w:spacing w:line="360" w:lineRule="auto"/>
              <w:rPr>
                <w:rFonts w:ascii="仿宋" w:eastAsia="仿宋" w:hAnsi="仿宋" w:hint="eastAsia"/>
                <w:color w:val="7030A0"/>
              </w:rPr>
            </w:pPr>
            <w:r w:rsidRPr="00937674">
              <w:rPr>
                <w:rFonts w:ascii="仿宋" w:eastAsia="仿宋" w:hAnsi="仿宋"/>
                <w:color w:val="7030A0"/>
              </w:rPr>
              <w:t>&lt;</w:t>
            </w:r>
            <w:r w:rsidRPr="00937674">
              <w:rPr>
                <w:rFonts w:ascii="仿宋" w:eastAsia="仿宋" w:hAnsi="仿宋" w:hint="eastAsia"/>
                <w:color w:val="7030A0"/>
              </w:rPr>
              <w:t>林理露</w:t>
            </w:r>
            <w:r w:rsidRPr="00937674">
              <w:rPr>
                <w:rFonts w:ascii="仿宋" w:eastAsia="仿宋" w:hAnsi="仿宋"/>
                <w:color w:val="7030A0"/>
              </w:rPr>
              <w:t>&gt;</w:t>
            </w:r>
          </w:p>
          <w:p w14:paraId="506B98D5" w14:textId="51F4E44D" w:rsidR="00A319D6" w:rsidRPr="00937674" w:rsidRDefault="00A319D6" w:rsidP="00A319D6">
            <w:pPr>
              <w:spacing w:line="360" w:lineRule="auto"/>
              <w:rPr>
                <w:rFonts w:ascii="SimHei" w:eastAsia="SimHei" w:hAnsi="SimHei"/>
                <w:b/>
              </w:rPr>
            </w:pPr>
            <w:r w:rsidRPr="00937674">
              <w:rPr>
                <w:rFonts w:ascii="SimHei" w:eastAsia="SimHei" w:hAnsi="SimHei" w:hint="eastAsia"/>
                <w:b/>
              </w:rPr>
              <w:t>4</w:t>
            </w:r>
            <w:r w:rsidRPr="00937674">
              <w:rPr>
                <w:rFonts w:ascii="SimHei" w:eastAsia="SimHei" w:hAnsi="SimHei"/>
                <w:b/>
              </w:rPr>
              <w:t>.</w:t>
            </w:r>
            <w:r w:rsidRPr="00937674">
              <w:rPr>
                <w:rFonts w:ascii="SimHei" w:eastAsia="SimHei" w:hAnsi="SimHei" w:hint="eastAsia"/>
                <w:b/>
              </w:rPr>
              <w:t>内核堆管理的实现</w:t>
            </w:r>
          </w:p>
          <w:p w14:paraId="18B40702" w14:textId="6A4F439F" w:rsidR="00A319D6" w:rsidRPr="00A319D6" w:rsidRDefault="00A319D6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 xml:space="preserve">    </w:t>
            </w:r>
            <w:r>
              <w:rPr>
                <w:rFonts w:ascii="FangSong" w:eastAsia="FangSong" w:hAnsi="FangSong" w:hint="eastAsia"/>
              </w:rPr>
              <w:t>本内核堆管理采用了链表式管理方法</w:t>
            </w:r>
            <w:r w:rsidR="00220001">
              <w:rPr>
                <w:rFonts w:ascii="FangSong" w:eastAsia="FangSong" w:hAnsi="FangSong" w:hint="eastAsia"/>
              </w:rPr>
              <w:t>，内存在申请前需要在堆内存储一个描述当前内存块的结构体，其定义如下：</w:t>
            </w:r>
          </w:p>
          <w:p w14:paraId="79962626" w14:textId="6AEBA468" w:rsidR="00A319D6" w:rsidRPr="00651678" w:rsidRDefault="00A319D6" w:rsidP="00A319D6">
            <w:pPr>
              <w:spacing w:line="360" w:lineRule="auto"/>
              <w:rPr>
                <w:rFonts w:ascii="SimSun" w:eastAsia="SimSun" w:hAnsi="SimSun" w:hint="eastAsia"/>
                <w:b/>
              </w:rPr>
            </w:pPr>
            <w:r w:rsidRPr="00651678">
              <w:rPr>
                <w:rFonts w:ascii="SimSun" w:eastAsia="SimSun" w:hAnsi="SimSun"/>
                <w:b/>
              </w:rPr>
              <w:t>(1)</w:t>
            </w:r>
            <w:r w:rsidR="00220001" w:rsidRPr="00651678">
              <w:rPr>
                <w:rFonts w:ascii="SimSun" w:eastAsia="SimSun" w:hAnsi="SimSun" w:hint="eastAsia"/>
                <w:b/>
              </w:rPr>
              <w:t>内存</w:t>
            </w:r>
            <w:r w:rsidRPr="00651678">
              <w:rPr>
                <w:rFonts w:ascii="SimSun" w:eastAsia="SimSun" w:hAnsi="SimSun" w:hint="eastAsia"/>
                <w:b/>
              </w:rPr>
              <w:t>结构体定义</w:t>
            </w:r>
          </w:p>
          <w:p w14:paraId="5356BFBB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ifndef</w:t>
            </w:r>
            <w:proofErr w:type="spellEnd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 INCLUDE_HEAP_H_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0644CC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#define INCLUDE_HEAP_H_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8A141D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25363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#include "</w:t>
            </w:r>
            <w:proofErr w:type="spellStart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types.h</w:t>
            </w:r>
            <w:proofErr w:type="spellEnd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5AEF2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053350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堆起始地址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8E3CC8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#define HEAP_START 0xE0000000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BEB1C1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B5FE93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管理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结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40F7C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typedef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031030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header {  </w:t>
            </w:r>
          </w:p>
          <w:p w14:paraId="3491034A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header *</w:t>
            </w:r>
            <w:proofErr w:type="spell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前后内存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管理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结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构指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针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37FF7B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header *next;  </w:t>
            </w:r>
          </w:p>
          <w:p w14:paraId="1150E41C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allocated : 1; </w:t>
            </w: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该内存块是否已经被申请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4BB227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length : 31;   </w:t>
            </w: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当前内存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FE73E8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</w:t>
            </w:r>
            <w:proofErr w:type="spell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B18126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B43792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lastRenderedPageBreak/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初始化堆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C48852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init_</w:t>
            </w:r>
            <w:proofErr w:type="gram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AE990B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31FA28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内存申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6D574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proofErr w:type="gram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uint32_t </w:t>
            </w:r>
            <w:proofErr w:type="spell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47A5F9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B70B56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释</w:t>
            </w:r>
            <w:r w:rsidRPr="00EF10EE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放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3ABFD5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*p);  </w:t>
            </w:r>
          </w:p>
          <w:p w14:paraId="5ADDFCD5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3968E6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EF10EE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测试内核堆申请释放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79FA26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test_</w:t>
            </w:r>
            <w:proofErr w:type="gramStart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</w:t>
            </w:r>
            <w:proofErr w:type="spell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C7E5F4A" w14:textId="77777777" w:rsidR="00EF10EE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742CBC" w14:textId="595B7319" w:rsidR="00A319D6" w:rsidRPr="00EF10EE" w:rsidRDefault="00EF10EE" w:rsidP="00EF10EE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endif</w:t>
            </w:r>
            <w:proofErr w:type="spellEnd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  /</w:t>
            </w:r>
            <w:proofErr w:type="gramEnd"/>
            <w:r w:rsidRPr="00EF10EE">
              <w:rPr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/ INCLUDE_HEAP_H_</w:t>
            </w:r>
            <w:r w:rsidRPr="00EF10EE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CFAEE" w14:textId="727B5A3B" w:rsidR="00A319D6" w:rsidRDefault="00A319D6" w:rsidP="00A319D6">
            <w:pPr>
              <w:spacing w:line="360" w:lineRule="auto"/>
              <w:rPr>
                <w:rFonts w:ascii="SimSun" w:eastAsia="SimSun" w:hAnsi="SimSun" w:hint="eastAsia"/>
                <w:b/>
              </w:rPr>
            </w:pPr>
            <w:r w:rsidRPr="00651678">
              <w:rPr>
                <w:rFonts w:ascii="SimSun" w:eastAsia="SimSun" w:hAnsi="SimSun"/>
                <w:b/>
              </w:rPr>
              <w:t>(2)</w:t>
            </w:r>
            <w:r w:rsidR="00651678" w:rsidRPr="00651678">
              <w:rPr>
                <w:rFonts w:ascii="SimSun" w:eastAsia="SimSun" w:hAnsi="SimSun" w:hint="eastAsia"/>
                <w:b/>
              </w:rPr>
              <w:t>堆</w:t>
            </w:r>
            <w:r w:rsidR="00491B02">
              <w:rPr>
                <w:rFonts w:ascii="SimSun" w:eastAsia="SimSun" w:hAnsi="SimSun" w:hint="eastAsia"/>
                <w:b/>
              </w:rPr>
              <w:t>内存</w:t>
            </w:r>
            <w:r w:rsidR="00651678" w:rsidRPr="00651678">
              <w:rPr>
                <w:rFonts w:ascii="SimSun" w:eastAsia="SimSun" w:hAnsi="SimSun" w:hint="eastAsia"/>
                <w:b/>
              </w:rPr>
              <w:t>操作函数具体实现</w:t>
            </w:r>
          </w:p>
          <w:p w14:paraId="4464EFAF" w14:textId="36B1AF7C" w:rsidR="003F61EB" w:rsidRP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SimSun" w:eastAsia="SimSun" w:hAnsi="SimSun" w:hint="eastAsia"/>
                <w:b/>
              </w:rPr>
              <w:t xml:space="preserve">   </w:t>
            </w:r>
            <w:r>
              <w:rPr>
                <w:rFonts w:ascii="FangSong" w:eastAsia="FangSong" w:hAnsi="FangSong" w:hint="eastAsia"/>
              </w:rPr>
              <w:t>为了减少内存碎片，内存的分配使用堆来处理更加方便而高效。使用堆可以使申请的内存连续，且回收方便，不会造成内存泄漏等问题。</w:t>
            </w:r>
          </w:p>
          <w:p w14:paraId="352F0EDD" w14:textId="475BC5CA" w:rsidR="00651678" w:rsidRDefault="00651678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1)</w:t>
            </w:r>
            <w:r w:rsidR="00491B02">
              <w:rPr>
                <w:rFonts w:ascii="FangSong" w:eastAsia="FangSong" w:hAnsi="FangSong" w:hint="eastAsia"/>
              </w:rPr>
              <w:t>堆</w:t>
            </w:r>
            <w:r w:rsidR="006836B2">
              <w:rPr>
                <w:rFonts w:ascii="FangSong" w:eastAsia="FangSong" w:hAnsi="FangSong" w:hint="eastAsia"/>
              </w:rPr>
              <w:t>内存申请</w:t>
            </w:r>
          </w:p>
          <w:p w14:paraId="59A60BC6" w14:textId="4E9DCE06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</w:t>
            </w:r>
            <w:r>
              <w:rPr>
                <w:rFonts w:ascii="FangSong" w:eastAsia="FangSong" w:hAnsi="FangSong" w:hint="eastAsia"/>
              </w:rPr>
              <w:t>由外部程序在堆上申请内存时调用</w:t>
            </w:r>
          </w:p>
          <w:p w14:paraId="6CACAE68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uint32_t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7ABB9C7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202D3A5" w14:textId="5A7C95A3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把申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度加上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头结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构的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度，以便存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储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="00057BFD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管理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头结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7E3E4D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+= </w:t>
            </w:r>
            <w:proofErr w:type="spellStart"/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28F63F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7BCCC5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heap_first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6B5B09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26904E5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1988EB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3A64CC7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如果当前内存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没有被申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请过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而且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度大于待申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DC4AFC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-&gt;allocated == 0 &amp;&amp;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 &gt;=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7354D1C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按照当前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度切割内存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DC016A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split_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2F1BF8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-&gt;allocated = 1;  </w:t>
            </w:r>
          </w:p>
          <w:p w14:paraId="5350D87A" w14:textId="788576BD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返回的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时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候必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须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将指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针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挪到</w:t>
            </w:r>
            <w:r w:rsidR="00057BFD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管理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头结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构之后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DA2ED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(uint32_t)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57B0396F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E984146" w14:textId="40BED7AD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="00410FCA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逐次</w:t>
            </w:r>
            <w:r w:rsidR="00410FC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移</w:t>
            </w:r>
            <w:r w:rsidR="00410FC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动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指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针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CEE20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5181758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18445D05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1B1385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CA81C5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uint32_t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E1568E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26652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第一次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执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行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函数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初始化内存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起始位置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DC1E5F" w14:textId="4061E0B3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="00410FC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后面每次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根据当前指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针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加上申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长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度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60065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2CA136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(uint32_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-&gt;length;  </w:t>
            </w:r>
          </w:p>
          <w:p w14:paraId="1D5677A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9386450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HEAP_START;  </w:t>
            </w:r>
          </w:p>
          <w:p w14:paraId="236D0F1B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heap_first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E94192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48551CE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A04EE3" w14:textId="56C5F5E4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检测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是否需要申请内存页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F2877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alloc_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8C03A71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18ED964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036B117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0;  </w:t>
            </w:r>
          </w:p>
          <w:p w14:paraId="6D34781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-&gt;allocated = 1;  </w:t>
            </w:r>
          </w:p>
          <w:p w14:paraId="10EF5E00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F5EB75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A56CFF3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F74A56B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cur_header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FAFBB8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F97B9CD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FE641" w14:textId="77777777" w:rsidR="005133DF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chunk_start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5C7F8BCC" w14:textId="2AEA1EBE" w:rsidR="00137457" w:rsidRPr="005133DF" w:rsidRDefault="005133DF" w:rsidP="005133DF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75FEBBB" w14:textId="53824F0F" w:rsidR="006836B2" w:rsidRDefault="006836B2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2)</w:t>
            </w:r>
            <w:r w:rsidR="003F61EB">
              <w:rPr>
                <w:rFonts w:ascii="FangSong" w:eastAsia="FangSong" w:hAnsi="FangSong" w:hint="eastAsia"/>
              </w:rPr>
              <w:t>堆</w:t>
            </w:r>
            <w:r>
              <w:rPr>
                <w:rFonts w:ascii="FangSong" w:eastAsia="FangSong" w:hAnsi="FangSong" w:hint="eastAsia"/>
              </w:rPr>
              <w:t>内存释放</w:t>
            </w:r>
          </w:p>
          <w:p w14:paraId="4B3F6956" w14:textId="281CB9CF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由外部程序在堆上释放内存时调用</w:t>
            </w:r>
          </w:p>
          <w:p w14:paraId="078F3708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*p)  </w:t>
            </w:r>
          </w:p>
          <w:p w14:paraId="1C3ED027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0C41C05" w14:textId="40191BB2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指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针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回退到管理</w:t>
            </w:r>
            <w:r w:rsidR="00410FC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头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结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构，并将已使用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标记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置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0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73B9F7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*header = 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(uint32_t)p - </w:t>
            </w:r>
            <w:proofErr w:type="spellStart"/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68B223E0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header-&gt;allocated = 0;  </w:t>
            </w:r>
          </w:p>
          <w:p w14:paraId="15173EFD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837FE" w14:textId="25BC33BA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="00410FC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合并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E8DB12" w14:textId="77777777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glue_chunk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(header);  </w:t>
            </w:r>
          </w:p>
          <w:p w14:paraId="72AA290D" w14:textId="33927115" w:rsidR="005133DF" w:rsidRPr="005133DF" w:rsidRDefault="005133DF" w:rsidP="005133DF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1C407E4" w14:textId="39426D39" w:rsidR="006836B2" w:rsidRDefault="00137457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3)</w:t>
            </w:r>
            <w:r>
              <w:rPr>
                <w:rFonts w:ascii="FangSong" w:eastAsia="FangSong" w:hAnsi="FangSong" w:hint="eastAsia"/>
              </w:rPr>
              <w:t>内存块</w:t>
            </w:r>
            <w:r w:rsidR="003F61EB">
              <w:rPr>
                <w:rFonts w:ascii="FangSong" w:eastAsia="FangSong" w:hAnsi="FangSong" w:hint="eastAsia"/>
              </w:rPr>
              <w:t>申请</w:t>
            </w:r>
          </w:p>
          <w:p w14:paraId="71110C8B" w14:textId="6C9F3116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堆内部自己使用的内存申请</w:t>
            </w:r>
          </w:p>
          <w:p w14:paraId="625E0EF2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alloc_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uint32_t start, uint32_t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D70479C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67780283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如果当前堆的位置已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经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到达界限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页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54970" w14:textId="502CB750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必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须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要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循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环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请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页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，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直到有到足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够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的可用内存</w:t>
            </w:r>
            <w:r w:rsidR="00410FC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为</w:t>
            </w:r>
            <w:r w:rsidR="00410FC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止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DF0C1B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(start +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AE0270D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uint32_t page =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pmm_alloc_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page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446F3E5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map(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pgd_kern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page, PAGE_PRESENT | PAGE_WRITE);  </w:t>
            </w:r>
          </w:p>
          <w:p w14:paraId="01074753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+= PAGE_SIZE;  </w:t>
            </w:r>
          </w:p>
          <w:p w14:paraId="0F47F84C" w14:textId="77777777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4090DAB" w14:textId="2336FB88" w:rsidR="005133DF" w:rsidRPr="005133DF" w:rsidRDefault="005133DF" w:rsidP="005133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AC6DA83" w14:textId="3413698B" w:rsidR="00137457" w:rsidRDefault="00137457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4)</w:t>
            </w:r>
            <w:r>
              <w:rPr>
                <w:rFonts w:ascii="FangSong" w:eastAsia="FangSong" w:hAnsi="FangSong" w:hint="eastAsia"/>
              </w:rPr>
              <w:t>内存块释放</w:t>
            </w:r>
          </w:p>
          <w:p w14:paraId="322B1719" w14:textId="4AC8903C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堆内部自己使用的内存释放</w:t>
            </w:r>
          </w:p>
          <w:p w14:paraId="6F7C0381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free_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*chunk)  </w:t>
            </w:r>
          </w:p>
          <w:p w14:paraId="039F60C1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44F8D61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== 0) {  </w:t>
            </w:r>
          </w:p>
          <w:p w14:paraId="4AEF7DBB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heap_first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0;  </w:t>
            </w:r>
          </w:p>
          <w:p w14:paraId="60B75150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3B756DB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0;  </w:t>
            </w:r>
          </w:p>
          <w:p w14:paraId="5B8C05DE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5CA0EA9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12A48" w14:textId="652496CD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空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闲</w:t>
            </w:r>
            <w:r w:rsidRPr="005133DF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的内存超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过</w:t>
            </w:r>
            <w:r w:rsidRPr="005133D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1 </w:t>
            </w:r>
            <w:r w:rsidR="00410FC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页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5133DF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释放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掉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DFF188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133D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((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- PAGE_SIZE) &gt;= (uint32_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t)chunk</w:t>
            </w:r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241E564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-= PAGE_SIZE;  </w:t>
            </w:r>
          </w:p>
          <w:p w14:paraId="650A1840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uint32_t page;  </w:t>
            </w:r>
          </w:p>
          <w:p w14:paraId="4F5130E2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get_</w:t>
            </w:r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mapping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pgd_kern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&amp;page);  </w:t>
            </w:r>
          </w:p>
          <w:p w14:paraId="78CD1B93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unmap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pgd_kern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heap_max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FA7CF8F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pmm_free_page</w:t>
            </w:r>
            <w:proofErr w:type="spellEnd"/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(page);  </w:t>
            </w:r>
          </w:p>
          <w:p w14:paraId="13D29637" w14:textId="77777777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F5C4A8E" w14:textId="0ED90EB5" w:rsidR="005133DF" w:rsidRPr="005133DF" w:rsidRDefault="005133DF" w:rsidP="005133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5133D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5BED74D" w14:textId="152AAB3D" w:rsidR="00137457" w:rsidRDefault="00137457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5)</w:t>
            </w:r>
            <w:r>
              <w:rPr>
                <w:rFonts w:ascii="FangSong" w:eastAsia="FangSong" w:hAnsi="FangSong" w:hint="eastAsia"/>
              </w:rPr>
              <w:t>内存块切分</w:t>
            </w:r>
          </w:p>
          <w:p w14:paraId="0B523055" w14:textId="09CB660F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堆内部自己使用的对内存块的切分操作</w:t>
            </w:r>
          </w:p>
          <w:p w14:paraId="6D44B3B0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split_</w:t>
            </w:r>
            <w:proofErr w:type="gram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*chunk, uint32_t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AE6AE2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1475B5B" w14:textId="6F6F0E10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切分内存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="00410FC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时</w:t>
            </w:r>
            <w:r w:rsidR="00410FC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需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保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证</w:t>
            </w:r>
            <w:r w:rsidR="00410FC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切分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之后的剩余内存至少容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纳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一个内存管理</w:t>
            </w:r>
            <w:r w:rsidR="002B3E4A">
              <w:rPr>
                <w:rFonts w:ascii="SimSun" w:eastAsia="SimSun" w:hAnsi="SimSun" w:cs="SimSun" w:hint="eastAsia"/>
                <w:color w:val="008200"/>
                <w:sz w:val="18"/>
                <w:szCs w:val="18"/>
                <w:bdr w:val="none" w:sz="0" w:space="0" w:color="auto" w:frame="1"/>
              </w:rPr>
              <w:t>头结构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88AA9F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(chunk-&gt;length -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5B065334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gram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(uint32_t)chunk +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B2C9A2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chunk;  </w:t>
            </w:r>
          </w:p>
          <w:p w14:paraId="11EE1A3B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chunk-&gt;next;  </w:t>
            </w:r>
          </w:p>
          <w:p w14:paraId="7670FCC2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-&gt;allocated = 0;  </w:t>
            </w:r>
          </w:p>
          <w:p w14:paraId="679D8893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 = chunk-&gt;length -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18D5109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456A93BF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chunk-&gt;next =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4B2D92F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chunk-&gt;length =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C42AEE5" w14:textId="77777777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551CDB1" w14:textId="163E00D6" w:rsidR="00491B02" w:rsidRPr="00491B02" w:rsidRDefault="00491B02" w:rsidP="00491B0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0F80925" w14:textId="22100AEB" w:rsidR="00137457" w:rsidRDefault="00137457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/>
              </w:rPr>
              <w:t>6)</w:t>
            </w:r>
            <w:r>
              <w:rPr>
                <w:rFonts w:ascii="FangSong" w:eastAsia="FangSong" w:hAnsi="FangSong" w:hint="eastAsia"/>
              </w:rPr>
              <w:t>内存块合并</w:t>
            </w:r>
          </w:p>
          <w:p w14:paraId="5B16F576" w14:textId="6E9FA631" w:rsidR="003F61EB" w:rsidRDefault="003F61EB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FangSong" w:eastAsia="FangSong" w:hAnsi="FangSong" w:hint="eastAsia"/>
              </w:rPr>
              <w:t xml:space="preserve">    堆内部自己使用的对内存块的合并操作</w:t>
            </w:r>
          </w:p>
          <w:p w14:paraId="6D2B6809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glue_</w:t>
            </w:r>
            <w:proofErr w:type="gram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header_t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*chunk)  </w:t>
            </w:r>
          </w:p>
          <w:p w14:paraId="354311BD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90C4BDC" w14:textId="4717358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后面</w:t>
            </w:r>
            <w:r w:rsidR="002B3E4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链</w:t>
            </w:r>
            <w:r w:rsidR="002B3E4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接有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且未被使用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合并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72CB6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(chunk-&gt;next &amp;&amp; chunk-&gt;next-&gt;allocated == 0) {  </w:t>
            </w:r>
          </w:p>
          <w:p w14:paraId="4F0B0A46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chunk-&gt;length = chunk-&gt;length + chunk-&gt;next-&gt;length;  </w:t>
            </w:r>
          </w:p>
          <w:p w14:paraId="7595F632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(chunk-&gt;next-&gt;next) {  </w:t>
            </w:r>
          </w:p>
          <w:p w14:paraId="1512C30B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chunk-&gt;next-&gt;next-&gt;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chunk;  </w:t>
            </w:r>
          </w:p>
          <w:p w14:paraId="0BD13F9C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5820981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chunk-&gt;next = chunk-&gt;next-&gt;next;  </w:t>
            </w:r>
          </w:p>
          <w:p w14:paraId="18B37ECB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913FEFF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2A60E4" w14:textId="4F0E8846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如果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前面</w:t>
            </w:r>
            <w:r w:rsidR="002B3E4A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链</w:t>
            </w:r>
            <w:r w:rsidR="002B3E4A">
              <w:rPr>
                <w:rFonts w:ascii="MS Mincho" w:eastAsia="MS Mincho" w:hAnsi="MS Mincho" w:cs="MS Mincho" w:hint="eastAsia"/>
                <w:color w:val="008200"/>
                <w:sz w:val="18"/>
                <w:szCs w:val="18"/>
                <w:bdr w:val="none" w:sz="0" w:space="0" w:color="auto" w:frame="1"/>
              </w:rPr>
              <w:t>接有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且未被使用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合并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D3E605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&amp;&amp;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-&gt;allocated == 0) {  </w:t>
            </w:r>
          </w:p>
          <w:p w14:paraId="072C0378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 =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-&gt;length + chunk-&gt;length;  </w:t>
            </w:r>
          </w:p>
          <w:p w14:paraId="3E8DC82B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chunk-&gt;next;  </w:t>
            </w:r>
          </w:p>
          <w:p w14:paraId="6044EE97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(chunk-&gt;next) {  </w:t>
            </w:r>
          </w:p>
          <w:p w14:paraId="4F81EFF2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chunk-&gt;next-&gt;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DEEFA1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9BCFB9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chunk = chunk-&gt;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17CDD0E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E39047B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6DA478" w14:textId="5E30DFB5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假如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内存后面没有内存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块</w:t>
            </w:r>
            <w:r w:rsidR="00057BFD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则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直接</w:t>
            </w:r>
            <w:r w:rsidRPr="00491B02">
              <w:rPr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释</w:t>
            </w:r>
            <w:r w:rsidRPr="00491B02">
              <w:rPr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放掉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4B875D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91B02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(chunk-&gt;next == 0) {  </w:t>
            </w:r>
          </w:p>
          <w:p w14:paraId="6D94F55E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free_chunk</w:t>
            </w:r>
            <w:proofErr w:type="spellEnd"/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(chunk);  </w:t>
            </w:r>
          </w:p>
          <w:p w14:paraId="0695F749" w14:textId="77777777" w:rsidR="00491B02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FD72FCD" w14:textId="487603C4" w:rsidR="005133DF" w:rsidRPr="00491B02" w:rsidRDefault="00491B02" w:rsidP="00491B0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 w:rsidRPr="00491B02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AD52C59" w14:textId="28D9EF98" w:rsidR="00A319D6" w:rsidRDefault="00A319D6" w:rsidP="00A319D6">
            <w:pPr>
              <w:spacing w:line="360" w:lineRule="auto"/>
              <w:rPr>
                <w:rFonts w:ascii="SimSun" w:eastAsia="SimSun" w:hAnsi="SimSun" w:hint="eastAsia"/>
                <w:b/>
              </w:rPr>
            </w:pPr>
            <w:r w:rsidRPr="003F61EB">
              <w:rPr>
                <w:rFonts w:ascii="SimSun" w:eastAsia="SimSun" w:hAnsi="SimSun"/>
                <w:b/>
              </w:rPr>
              <w:t>(3)</w:t>
            </w:r>
            <w:r w:rsidR="005903C3">
              <w:rPr>
                <w:rFonts w:ascii="SimSun" w:eastAsia="SimSun" w:hAnsi="SimSun" w:hint="eastAsia"/>
                <w:b/>
              </w:rPr>
              <w:t>测试</w:t>
            </w:r>
            <w:r w:rsidR="00C46334">
              <w:rPr>
                <w:rFonts w:ascii="SimSun" w:eastAsia="SimSun" w:hAnsi="SimSun" w:hint="eastAsia"/>
                <w:b/>
              </w:rPr>
              <w:t>堆</w:t>
            </w:r>
            <w:r w:rsidR="005903C3">
              <w:rPr>
                <w:rFonts w:ascii="SimSun" w:eastAsia="SimSun" w:hAnsi="SimSun" w:hint="eastAsia"/>
                <w:b/>
              </w:rPr>
              <w:t>功能</w:t>
            </w:r>
          </w:p>
          <w:p w14:paraId="4BC95496" w14:textId="20E05D45" w:rsidR="00C46334" w:rsidRPr="00C46334" w:rsidRDefault="00C46334" w:rsidP="00A319D6">
            <w:pPr>
              <w:spacing w:line="360" w:lineRule="auto"/>
              <w:rPr>
                <w:rFonts w:ascii="SimSun" w:eastAsia="SimSun" w:hAnsi="SimSun" w:hint="eastAsia"/>
              </w:rPr>
            </w:pPr>
            <w:r w:rsidRPr="00C46334">
              <w:rPr>
                <w:rFonts w:ascii="SimSun" w:eastAsia="SimSun" w:hAnsi="SimSun"/>
              </w:rPr>
              <w:t>1)</w:t>
            </w:r>
            <w:r>
              <w:rPr>
                <w:rFonts w:ascii="SimSun" w:eastAsia="SimSun" w:hAnsi="SimSun" w:hint="eastAsia"/>
              </w:rPr>
              <w:t>代码实现</w:t>
            </w:r>
          </w:p>
          <w:p w14:paraId="0A8DCD0A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test_</w:t>
            </w:r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heap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CFFA656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69D29CC" w14:textId="11B3F1A2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printk_</w:t>
            </w:r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rc_black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rc_magenta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() and 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() </w:t>
            </w:r>
            <w:r w:rsidR="00410FCA">
              <w:rPr>
                <w:rFonts w:ascii="Consolas" w:eastAsia="Times New Roman" w:hAnsi="Consolas" w:hint="eastAsia"/>
                <w:color w:val="0000FF"/>
                <w:sz w:val="18"/>
                <w:szCs w:val="18"/>
                <w:bdr w:val="none" w:sz="0" w:space="0" w:color="auto" w:frame="1"/>
              </w:rPr>
              <w:t>test</w:t>
            </w:r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s:</w:t>
            </w:r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\n\n"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59815B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2C4387B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46334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*address1 =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60);  </w:t>
            </w:r>
          </w:p>
          <w:p w14:paraId="2CB797E8" w14:textId="545E8556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</w:t>
            </w:r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60 byte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address1);  </w:t>
            </w:r>
          </w:p>
          <w:p w14:paraId="1A4B753A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6334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*address2 =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600);  </w:t>
            </w:r>
          </w:p>
          <w:p w14:paraId="5BDCF2A8" w14:textId="05975C0C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</w:t>
            </w:r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600 byte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address2);  </w:t>
            </w:r>
          </w:p>
          <w:p w14:paraId="465606E6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6334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*address3 =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6000);  </w:t>
            </w:r>
          </w:p>
          <w:p w14:paraId="6D5386A9" w14:textId="5E6732E5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="00410FCA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</w:t>
            </w:r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6000 byte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address3);  </w:t>
            </w:r>
          </w:p>
          <w:p w14:paraId="3861EAD2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6334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*address4 =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60000);  </w:t>
            </w:r>
          </w:p>
          <w:p w14:paraId="1F7A43A5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60000 byte at 0x%X\n\n"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address4);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81E41D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218F7D8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mem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address1);  </w:t>
            </w:r>
          </w:p>
          <w:p w14:paraId="12E8BBA4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(address1);  </w:t>
            </w:r>
          </w:p>
          <w:p w14:paraId="05732F77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mem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address2);  </w:t>
            </w:r>
          </w:p>
          <w:p w14:paraId="2EF0AB25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(address2);  </w:t>
            </w:r>
          </w:p>
          <w:p w14:paraId="61E265C8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mem at 0x%X\n"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address3);  </w:t>
            </w:r>
          </w:p>
          <w:p w14:paraId="4567A477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(address3);  </w:t>
            </w:r>
          </w:p>
          <w:p w14:paraId="341D37E8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mem at 0x%X\n\n"</w:t>
            </w: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address4);  </w:t>
            </w:r>
          </w:p>
          <w:p w14:paraId="5FF68E7B" w14:textId="77777777" w:rsidR="00C46334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kfree</w:t>
            </w:r>
            <w:proofErr w:type="spellEnd"/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(address4);  </w:t>
            </w:r>
          </w:p>
          <w:p w14:paraId="735373AB" w14:textId="618B7894" w:rsidR="00A319D6" w:rsidRPr="00C46334" w:rsidRDefault="00C46334" w:rsidP="00C46334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 w:rsidRPr="00C46334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A66D68A" w14:textId="52F17D6D" w:rsidR="00C46334" w:rsidRDefault="00C46334" w:rsidP="00A319D6">
            <w:pPr>
              <w:spacing w:line="360" w:lineRule="auto"/>
              <w:rPr>
                <w:rFonts w:ascii="SimSun" w:eastAsia="SimSun" w:hAnsi="SimSun"/>
              </w:rPr>
            </w:pPr>
            <w:r w:rsidRPr="00C46334">
              <w:rPr>
                <w:rFonts w:ascii="SimSun" w:eastAsia="SimSun" w:hAnsi="SimSun"/>
              </w:rPr>
              <w:t>2)</w:t>
            </w:r>
            <w:r w:rsidRPr="00C46334">
              <w:rPr>
                <w:rFonts w:ascii="SimSun" w:eastAsia="SimSun" w:hAnsi="SimSun" w:hint="eastAsia"/>
              </w:rPr>
              <w:t>效果截图</w:t>
            </w:r>
          </w:p>
          <w:p w14:paraId="156596F1" w14:textId="598A58D3" w:rsidR="00C46334" w:rsidRPr="00C46334" w:rsidRDefault="00410FCA" w:rsidP="00A319D6">
            <w:pPr>
              <w:spacing w:line="360" w:lineRule="auto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noProof/>
              </w:rPr>
              <w:drawing>
                <wp:inline distT="0" distB="0" distL="0" distR="0" wp14:anchorId="2B7E7345" wp14:editId="0A542679">
                  <wp:extent cx="5731510" cy="335534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05-30 at 2.40.17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80BFC" w14:textId="77777777" w:rsidR="00937674" w:rsidRDefault="00937674" w:rsidP="00A319D6">
            <w:pPr>
              <w:spacing w:line="360" w:lineRule="auto"/>
              <w:rPr>
                <w:rFonts w:ascii="SimHei" w:eastAsia="SimHei" w:hAnsi="SimHei"/>
                <w:b/>
              </w:rPr>
            </w:pPr>
          </w:p>
          <w:p w14:paraId="3AE73A96" w14:textId="7EDAF59F" w:rsidR="00A319D6" w:rsidRPr="00937674" w:rsidRDefault="00A319D6" w:rsidP="00A319D6">
            <w:pPr>
              <w:spacing w:line="360" w:lineRule="auto"/>
              <w:rPr>
                <w:rFonts w:ascii="SimHei" w:eastAsia="SimHei" w:hAnsi="SimHei" w:hint="eastAsia"/>
                <w:b/>
              </w:rPr>
            </w:pPr>
            <w:r w:rsidRPr="00937674">
              <w:rPr>
                <w:rFonts w:ascii="SimHei" w:eastAsia="SimHei" w:hAnsi="SimHei"/>
                <w:b/>
              </w:rPr>
              <w:t>5.</w:t>
            </w:r>
            <w:r w:rsidRPr="00937674">
              <w:rPr>
                <w:rFonts w:ascii="SimHei" w:eastAsia="SimHei" w:hAnsi="SimHei" w:hint="eastAsia"/>
                <w:b/>
              </w:rPr>
              <w:t>内核线程的创建与切换</w:t>
            </w:r>
          </w:p>
          <w:p w14:paraId="26FD451D" w14:textId="083BDB7E" w:rsidR="00C95705" w:rsidRPr="00C95705" w:rsidRDefault="00C95705" w:rsidP="00A319D6">
            <w:pPr>
              <w:spacing w:line="360" w:lineRule="auto"/>
              <w:rPr>
                <w:rFonts w:ascii="FangSong" w:eastAsia="FangSong" w:hAnsi="FangSong" w:hint="eastAsia"/>
              </w:rPr>
            </w:pPr>
            <w:r>
              <w:rPr>
                <w:rFonts w:ascii="SimHei" w:eastAsia="SimHei" w:hAnsi="SimHei"/>
              </w:rPr>
              <w:t xml:space="preserve">    </w:t>
            </w:r>
            <w:r w:rsidR="00937674">
              <w:rPr>
                <w:rFonts w:ascii="FangSong" w:eastAsia="FangSong" w:hAnsi="FangSong" w:hint="eastAsia"/>
              </w:rPr>
              <w:t>本内核的线程切换较为基础，仅仅涉及内核态内部</w:t>
            </w:r>
            <w:r w:rsidR="0061534C">
              <w:rPr>
                <w:rFonts w:ascii="FangSong" w:eastAsia="FangSong" w:hAnsi="FangSong" w:hint="eastAsia"/>
              </w:rPr>
              <w:t>的线程切换，不涉及用户态内核态间的切换，因此没有特权级转换过程。</w:t>
            </w:r>
          </w:p>
          <w:p w14:paraId="310DCD9F" w14:textId="0B98BB59" w:rsidR="00A319D6" w:rsidRDefault="0061534C" w:rsidP="00A319D6">
            <w:pPr>
              <w:spacing w:line="360" w:lineRule="auto"/>
              <w:rPr>
                <w:rFonts w:ascii="SimSun" w:eastAsia="SimSun" w:hAnsi="SimSun"/>
                <w:b/>
              </w:rPr>
            </w:pPr>
            <w:r w:rsidRPr="0061534C">
              <w:rPr>
                <w:rFonts w:ascii="SimSun" w:eastAsia="SimSun" w:hAnsi="SimSun"/>
                <w:b/>
              </w:rPr>
              <w:lastRenderedPageBreak/>
              <w:t>(1)</w:t>
            </w:r>
            <w:r>
              <w:rPr>
                <w:rFonts w:ascii="SimSun" w:eastAsia="SimSun" w:hAnsi="SimSun"/>
                <w:b/>
              </w:rPr>
              <w:t>PCB</w:t>
            </w:r>
            <w:r>
              <w:rPr>
                <w:rFonts w:ascii="SimSun" w:eastAsia="SimSun" w:hAnsi="SimSun" w:hint="eastAsia"/>
                <w:b/>
              </w:rPr>
              <w:t>结构</w:t>
            </w:r>
            <w:r w:rsidR="00463DCC">
              <w:rPr>
                <w:rFonts w:ascii="SimSun" w:eastAsia="SimSun" w:hAnsi="SimSun" w:hint="eastAsia"/>
                <w:b/>
              </w:rPr>
              <w:t>以及上下文信息结构定义</w:t>
            </w:r>
          </w:p>
          <w:p w14:paraId="4F05AED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ifndef</w:t>
            </w:r>
            <w:proofErr w:type="spell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 INCLUDE_TASK_H_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10F094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#define INCLUDE_TASK_H_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EA376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5B675F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#include "</w:t>
            </w:r>
            <w:proofErr w:type="spellStart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types.h</w:t>
            </w:r>
            <w:proofErr w:type="spell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9966E7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#include "</w:t>
            </w:r>
            <w:proofErr w:type="spellStart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pmm.h</w:t>
            </w:r>
            <w:proofErr w:type="spell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0D790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#include "</w:t>
            </w:r>
            <w:proofErr w:type="spellStart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vmm.h</w:t>
            </w:r>
            <w:proofErr w:type="spell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88B2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2E7AC8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进程状态描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述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2925EB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typedef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A08B5B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enum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task_state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D0ED384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TASK_UNINIT = 0,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未初始化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D51DEF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TASK_SLEEPING = 1,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睡眠中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EA2F64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TASK_RUNNABLE = 2,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可运行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28F9CE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TASK_ZOMBIE = 3,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僵尸状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态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40BA8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task_state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40123B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085859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内核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线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程的上下文切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换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保存的信息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20C00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context {  </w:t>
            </w:r>
          </w:p>
          <w:p w14:paraId="01032249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470C87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B89838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B4876A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CBBDD13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edi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E1D0D93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eflags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9E9AEB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2EA9ED08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F7269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进程内存地址结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F80A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mm_struct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F46BFA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pgd_t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pgd_dir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进程页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表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32A291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199339C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BEAAC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进程控制块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PCB 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06937E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954F56E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volatile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task_state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state;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进程当前状态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5860B2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pid_t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pid;           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进程标识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符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823713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*stack;        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进程的内核栈地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址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87A667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mm_struct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*mm; 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当前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程的内存地址映像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07705E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context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进程切换需要的上下文信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息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6EB3C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*next;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链表指针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F35C84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7931068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D422F6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全局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pid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值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4E20F1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extern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pid_t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now_pid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5294C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220D86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内核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线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程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创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建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6DC438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kernel_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thread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datatypes"/>
                <w:rFonts w:ascii="Consolas" w:eastAsia="Times New Roman" w:hAnsi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fn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)(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*),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F0D5975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2DB16D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线程退出函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数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C66DC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kthread_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exit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02CB9B" w14:textId="77777777" w:rsid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7FBBA" w14:textId="76B3C8A0" w:rsidR="0061534C" w:rsidRPr="009A26E2" w:rsidRDefault="009A26E2" w:rsidP="009A26E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proofErr w:type="gramStart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endif</w:t>
            </w:r>
            <w:proofErr w:type="spell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  /</w:t>
            </w:r>
            <w:proofErr w:type="gramEnd"/>
            <w:r>
              <w:rPr>
                <w:rStyle w:val="preprocessor"/>
                <w:rFonts w:ascii="Consolas" w:eastAsia="Times New Roman" w:hAnsi="Consolas"/>
                <w:color w:val="808080"/>
                <w:sz w:val="18"/>
                <w:szCs w:val="18"/>
                <w:bdr w:val="none" w:sz="0" w:space="0" w:color="auto" w:frame="1"/>
              </w:rPr>
              <w:t>/ INCLUDE_TASK_H_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0AF55" w14:textId="323A2584" w:rsidR="00860FB3" w:rsidRDefault="00860FB3" w:rsidP="00A319D6">
            <w:pPr>
              <w:spacing w:line="360" w:lineRule="auto"/>
              <w:rPr>
                <w:rFonts w:ascii="SimSun" w:eastAsia="SimSun" w:hAnsi="SimSun" w:hint="eastAsia"/>
                <w:b/>
              </w:rPr>
            </w:pPr>
            <w:r>
              <w:rPr>
                <w:rFonts w:ascii="SimSun" w:eastAsia="SimSun" w:hAnsi="SimSun"/>
                <w:b/>
              </w:rPr>
              <w:t>(2)</w:t>
            </w:r>
            <w:r>
              <w:rPr>
                <w:rFonts w:ascii="SimSun" w:eastAsia="SimSun" w:hAnsi="SimSun" w:hint="eastAsia"/>
                <w:b/>
              </w:rPr>
              <w:t>内核线程的创建与退出</w:t>
            </w:r>
          </w:p>
          <w:p w14:paraId="7BBE084D" w14:textId="09ED5BF0" w:rsidR="00860FB3" w:rsidRDefault="00860FB3" w:rsidP="00A319D6">
            <w:pPr>
              <w:spacing w:line="360" w:lineRule="auto"/>
              <w:rPr>
                <w:rFonts w:ascii="SimSun" w:eastAsia="SimSun" w:hAnsi="SimSun" w:hint="eastAsia"/>
              </w:rPr>
            </w:pPr>
            <w:r w:rsidRPr="00860FB3">
              <w:rPr>
                <w:rFonts w:ascii="SimSun" w:eastAsia="SimSun" w:hAnsi="SimSun"/>
              </w:rPr>
              <w:t>1)</w:t>
            </w:r>
            <w:r>
              <w:rPr>
                <w:rFonts w:ascii="SimSun" w:eastAsia="SimSun" w:hAnsi="SimSun" w:hint="eastAsia"/>
              </w:rPr>
              <w:t>创建</w:t>
            </w:r>
          </w:p>
          <w:p w14:paraId="40A60B7E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内核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线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程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创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建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13A8F8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kernel_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thread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datatypes"/>
                <w:rFonts w:ascii="Consolas" w:eastAsia="Times New Roman" w:hAnsi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fn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)(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*),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645F920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57321F5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(STACK_SIZE);  </w:t>
            </w:r>
          </w:p>
          <w:p w14:paraId="1CEA8BF9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assert(</w:t>
            </w:r>
            <w:proofErr w:type="spellStart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!= NULL, </w:t>
            </w:r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kern_thread</w:t>
            </w:r>
            <w:proofErr w:type="spell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: </w:t>
            </w:r>
            <w:proofErr w:type="spellStart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kmalloc</w:t>
            </w:r>
            <w:proofErr w:type="spell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error"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D088C5F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FE0C33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栈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低端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结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构信息初始化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为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0 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26EBC0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bzero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5C2EFBE4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823D30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-&gt;state = TASK_RUNNABLE;  </w:t>
            </w:r>
          </w:p>
          <w:p w14:paraId="4C72085E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-&gt;stack = current;  </w:t>
            </w:r>
          </w:p>
          <w:p w14:paraId="4DB7E540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-&gt;pid 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now_pid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22E29FB2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-&gt;mm = NULL;  </w:t>
            </w:r>
          </w:p>
          <w:p w14:paraId="6B15222A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CC8F6F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uint32_t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stack_top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(uint32_t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uint32_t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 STACK_SIZE);  </w:t>
            </w:r>
          </w:p>
          <w:p w14:paraId="56A757A2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D9D889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*(--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stack_top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= (uint32_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C54F52E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*(--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stack_top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= (uint32_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kthread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_exit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24ED7D3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*(--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stack_top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= (uint32_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fn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BAAC12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67F006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context.esp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(uint32_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t)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+ STACK_SIZE -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(uint32_t) * 3;  </w:t>
            </w:r>
          </w:p>
          <w:p w14:paraId="5F700CF0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AD4F91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设置新任务的标志寄存器未屏蔽中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断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25B98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context.eflags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0x200;  </w:t>
            </w:r>
          </w:p>
          <w:p w14:paraId="3010C1F8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running_proc_head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EE0237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ED7B784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找到当前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进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任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务队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列，插入到末尾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A8445B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*tail 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running_proc_head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532536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assert(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tail != NULL, </w:t>
            </w:r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"Must </w:t>
            </w:r>
            <w:proofErr w:type="spellStart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sched</w:t>
            </w:r>
            <w:proofErr w:type="spell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!"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EC74D67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2EF13885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(tail-&gt;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next !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running_proc_head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7120075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tail = tail-&gt;next;  </w:t>
            </w:r>
          </w:p>
          <w:p w14:paraId="08A886E9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44C5C9B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tail-&gt;next 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89767B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933428" w14:textId="77777777" w:rsid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new_task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-&gt;pid;  </w:t>
            </w:r>
          </w:p>
          <w:p w14:paraId="2067EE45" w14:textId="552AB1B8" w:rsidR="00860FB3" w:rsidRPr="00C33395" w:rsidRDefault="00C33395" w:rsidP="00C33395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1CC3842" w14:textId="71ECB1A5" w:rsidR="00860FB3" w:rsidRDefault="00860FB3" w:rsidP="00A319D6">
            <w:pPr>
              <w:spacing w:line="360" w:lineRule="auto"/>
              <w:rPr>
                <w:rFonts w:ascii="SimSun" w:eastAsia="SimSun" w:hAnsi="SimSun"/>
              </w:rPr>
            </w:pPr>
            <w:r w:rsidRPr="00860FB3">
              <w:rPr>
                <w:rFonts w:ascii="SimSun" w:eastAsia="SimSun" w:hAnsi="SimSun"/>
              </w:rPr>
              <w:t>2)</w:t>
            </w:r>
            <w:r>
              <w:rPr>
                <w:rFonts w:ascii="SimSun" w:eastAsia="SimSun" w:hAnsi="SimSun" w:hint="eastAsia"/>
              </w:rPr>
              <w:t>退出</w:t>
            </w:r>
          </w:p>
          <w:p w14:paraId="29634233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kthread_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exit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EF603D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D4BE976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register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uint32_t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asm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eax</w:t>
            </w:r>
            <w:proofErr w:type="spell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4843E2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12438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"Thread exited with value %d\n"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0B76080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FDAE0C" w14:textId="77777777" w:rsid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(1);  </w:t>
            </w:r>
          </w:p>
          <w:p w14:paraId="61F0B782" w14:textId="29FA9277" w:rsidR="00C33395" w:rsidRPr="00C33395" w:rsidRDefault="00C33395" w:rsidP="00C33395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8A0F8D2" w14:textId="2439BD52" w:rsidR="0061534C" w:rsidRDefault="0061534C" w:rsidP="00A319D6">
            <w:pPr>
              <w:spacing w:line="360" w:lineRule="auto"/>
              <w:rPr>
                <w:rFonts w:ascii="SimSun" w:eastAsia="SimSun" w:hAnsi="SimSun" w:hint="eastAsia"/>
                <w:b/>
              </w:rPr>
            </w:pPr>
            <w:r w:rsidRPr="00D52F6B">
              <w:rPr>
                <w:rFonts w:ascii="SimSun" w:eastAsia="SimSun" w:hAnsi="SimSun"/>
                <w:b/>
              </w:rPr>
              <w:t>(</w:t>
            </w:r>
            <w:r w:rsidR="00860FB3">
              <w:rPr>
                <w:rFonts w:ascii="SimSun" w:eastAsia="SimSun" w:hAnsi="SimSun"/>
                <w:b/>
              </w:rPr>
              <w:t>3</w:t>
            </w:r>
            <w:r w:rsidRPr="00D52F6B">
              <w:rPr>
                <w:rFonts w:ascii="SimSun" w:eastAsia="SimSun" w:hAnsi="SimSun"/>
                <w:b/>
              </w:rPr>
              <w:t>)</w:t>
            </w:r>
            <w:r w:rsidR="00860FB3">
              <w:rPr>
                <w:rFonts w:ascii="SimSun" w:eastAsia="SimSun" w:hAnsi="SimSun" w:hint="eastAsia"/>
                <w:b/>
              </w:rPr>
              <w:t>内核线程的切换</w:t>
            </w:r>
          </w:p>
          <w:p w14:paraId="6EC78EDE" w14:textId="1189EF9D" w:rsidR="00260282" w:rsidRDefault="00260282" w:rsidP="00A319D6">
            <w:pPr>
              <w:spacing w:line="360" w:lineRule="auto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 xml:space="preserve">    此处采用很基础的切换至下一个任务的调度算法，未来也可更换至其他更加优秀的任务切换调度算法。</w:t>
            </w:r>
          </w:p>
          <w:p w14:paraId="5B8DF3D8" w14:textId="4AFC98CB" w:rsidR="00260282" w:rsidRDefault="00260282" w:rsidP="00A319D6">
            <w:pPr>
              <w:spacing w:line="360" w:lineRule="auto"/>
              <w:rPr>
                <w:rFonts w:ascii="SimSun" w:eastAsia="SimSun" w:hAnsi="SimSun" w:hint="eastAsia"/>
              </w:rPr>
            </w:pPr>
            <w:r w:rsidRPr="00260282">
              <w:rPr>
                <w:rFonts w:ascii="SimSun" w:eastAsia="SimSun" w:hAnsi="SimSun" w:hint="eastAsia"/>
              </w:rPr>
              <w:t>1</w:t>
            </w:r>
            <w:r w:rsidRPr="00260282">
              <w:rPr>
                <w:rFonts w:ascii="SimSun" w:eastAsia="SimSun" w:hAnsi="SimSun"/>
              </w:rPr>
              <w:t>)</w:t>
            </w:r>
            <w:r>
              <w:rPr>
                <w:rFonts w:ascii="SimSun" w:eastAsia="SimSun" w:hAnsi="SimSun" w:hint="eastAsia"/>
              </w:rPr>
              <w:t>初始化</w:t>
            </w:r>
          </w:p>
          <w:p w14:paraId="1ED6DE5B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init_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sched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41D066D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88C545F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为当前执行流创建信息结构体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该结构位于当前执行流的栈最低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端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8D9303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 = (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*)(</w:t>
            </w:r>
            <w:proofErr w:type="spellStart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kern_stack_top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- STACK_SIZE);  </w:t>
            </w:r>
          </w:p>
          <w:p w14:paraId="444D8D0B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8A640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current-&gt;state = TASK_RUNNABLE;  </w:t>
            </w:r>
          </w:p>
          <w:p w14:paraId="287EDB7D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current-&gt;pid =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now_pid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25B7162A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current-&gt;stack = current;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该成员指向栈低地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址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DA153B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current-&gt;mm = NULL;  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内核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线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程不需要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该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成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员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6D7FAD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C80ACF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SimSun" w:eastAsia="SimSun" w:hAnsi="SimSun" w:cs="SimSun"/>
                <w:color w:val="008200"/>
                <w:sz w:val="18"/>
                <w:szCs w:val="18"/>
                <w:bdr w:val="none" w:sz="0" w:space="0" w:color="auto" w:frame="1"/>
              </w:rPr>
              <w:t>单向循环链</w:t>
            </w:r>
            <w:r>
              <w:rPr>
                <w:rStyle w:val="comment"/>
                <w:rFonts w:ascii="MS Mincho" w:eastAsia="MS Mincho" w:hAnsi="MS Mincho" w:cs="MS Mincho"/>
                <w:color w:val="008200"/>
                <w:sz w:val="18"/>
                <w:szCs w:val="18"/>
                <w:bdr w:val="none" w:sz="0" w:space="0" w:color="auto" w:frame="1"/>
              </w:rPr>
              <w:t>表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5D85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current-&gt;next = current;  </w:t>
            </w:r>
          </w:p>
          <w:p w14:paraId="6D37AB9A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F2F8E" w14:textId="77777777" w:rsid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running_proc_head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current;  </w:t>
            </w:r>
          </w:p>
          <w:p w14:paraId="6B238382" w14:textId="02C35643" w:rsidR="00260282" w:rsidRPr="00260282" w:rsidRDefault="00260282" w:rsidP="0026028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77E90FE" w14:textId="573E8F93" w:rsidR="00260282" w:rsidRDefault="00260282" w:rsidP="00A319D6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2</w:t>
            </w:r>
            <w:r>
              <w:rPr>
                <w:rFonts w:ascii="SimSun" w:eastAsia="SimSun" w:hAnsi="SimSun"/>
              </w:rPr>
              <w:t>)</w:t>
            </w:r>
            <w:r>
              <w:rPr>
                <w:rFonts w:ascii="SimSun" w:eastAsia="SimSun" w:hAnsi="SimSun" w:hint="eastAsia"/>
              </w:rPr>
              <w:t>调度</w:t>
            </w:r>
          </w:p>
          <w:p w14:paraId="74E01A84" w14:textId="77777777" w:rsid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schedule(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661DC2" w14:textId="77777777" w:rsid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C908A4B" w14:textId="77777777" w:rsid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(current) {  </w:t>
            </w:r>
          </w:p>
          <w:p w14:paraId="001651E4" w14:textId="77777777" w:rsid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change_task_to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(current-&gt;next);  </w:t>
            </w:r>
          </w:p>
          <w:p w14:paraId="73504801" w14:textId="77777777" w:rsid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AD10077" w14:textId="0C825A30" w:rsidR="00260282" w:rsidRPr="00260282" w:rsidRDefault="00260282" w:rsidP="0026028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16E45B" w14:textId="62622B49" w:rsidR="00260282" w:rsidRPr="00260282" w:rsidRDefault="00260282" w:rsidP="00A319D6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3)</w:t>
            </w:r>
            <w:r>
              <w:rPr>
                <w:rFonts w:ascii="SimSun" w:eastAsia="SimSun" w:hAnsi="SimSun" w:hint="eastAsia"/>
              </w:rPr>
              <w:t>切换至特定任务</w:t>
            </w:r>
          </w:p>
          <w:p w14:paraId="1BFAEEF0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change_task_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*next)  </w:t>
            </w:r>
          </w:p>
          <w:p w14:paraId="04AD3665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40C85EE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current !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= next) {  </w:t>
            </w:r>
          </w:p>
          <w:p w14:paraId="6F7AA8A4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task_struct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= current;  </w:t>
            </w:r>
          </w:p>
          <w:p w14:paraId="4FA489B9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current = next;  </w:t>
            </w:r>
          </w:p>
          <w:p w14:paraId="764458A4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switch_to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(&amp;(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-&gt;context), &amp;(current-&gt;context));  </w:t>
            </w:r>
          </w:p>
          <w:p w14:paraId="370994FF" w14:textId="77777777" w:rsid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4EDE62F" w14:textId="2F81B2F9" w:rsidR="00A319D6" w:rsidRPr="00260282" w:rsidRDefault="00260282" w:rsidP="0026028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hint="eastAsia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5A43912" w14:textId="105500ED" w:rsidR="00A319D6" w:rsidRDefault="00860FB3" w:rsidP="00A319D6">
            <w:pPr>
              <w:spacing w:line="360" w:lineRule="auto"/>
              <w:jc w:val="both"/>
              <w:rPr>
                <w:rFonts w:ascii="SimSun" w:eastAsia="SimSun" w:hAnsi="SimSun"/>
              </w:rPr>
            </w:pPr>
            <w:r w:rsidRPr="00860FB3">
              <w:rPr>
                <w:rFonts w:ascii="SimSun" w:eastAsia="SimSun" w:hAnsi="SimSun" w:hint="eastAsia"/>
              </w:rPr>
              <w:t>4</w:t>
            </w:r>
            <w:r w:rsidRPr="00860FB3">
              <w:rPr>
                <w:rFonts w:ascii="SimSun" w:eastAsia="SimSun" w:hAnsi="SimSun"/>
              </w:rPr>
              <w:t>)</w:t>
            </w:r>
            <w:r>
              <w:rPr>
                <w:rFonts w:ascii="SimSun" w:eastAsia="SimSun" w:hAnsi="SimSun" w:hint="eastAsia"/>
              </w:rPr>
              <w:t>具体的切换操作</w:t>
            </w:r>
          </w:p>
          <w:p w14:paraId="562B7F04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[global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switch_to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5DB4A919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C80C74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MS Mincho" w:eastAsia="MS Mincho" w:hAnsi="MS Mincho" w:cs="MS Mincho"/>
                <w:color w:val="000000"/>
                <w:sz w:val="18"/>
                <w:szCs w:val="18"/>
                <w:bdr w:val="none" w:sz="0" w:space="0" w:color="auto" w:frame="1"/>
              </w:rPr>
              <w:t>具体的</w:t>
            </w:r>
            <w:r>
              <w:rPr>
                <w:rFonts w:ascii="SimSun" w:eastAsia="SimSun" w:hAnsi="SimSun" w:cs="SimSun"/>
                <w:color w:val="000000"/>
                <w:sz w:val="18"/>
                <w:szCs w:val="18"/>
                <w:bdr w:val="none" w:sz="0" w:space="0" w:color="auto" w:frame="1"/>
              </w:rPr>
              <w:t>线</w:t>
            </w:r>
            <w:r>
              <w:rPr>
                <w:rFonts w:ascii="MS Mincho" w:eastAsia="MS Mincho" w:hAnsi="MS Mincho" w:cs="MS Mincho"/>
                <w:color w:val="000000"/>
                <w:sz w:val="18"/>
                <w:szCs w:val="18"/>
                <w:bdr w:val="none" w:sz="0" w:space="0" w:color="auto" w:frame="1"/>
              </w:rPr>
              <w:t>程切</w:t>
            </w:r>
            <w:r>
              <w:rPr>
                <w:rFonts w:ascii="SimSun" w:eastAsia="SimSun" w:hAnsi="SimSun" w:cs="SimSun"/>
                <w:color w:val="000000"/>
                <w:sz w:val="18"/>
                <w:szCs w:val="18"/>
                <w:bdr w:val="none" w:sz="0" w:space="0" w:color="auto" w:frame="1"/>
              </w:rPr>
              <w:t>换</w:t>
            </w:r>
            <w:r>
              <w:rPr>
                <w:rFonts w:ascii="MS Mincho" w:eastAsia="MS Mincho" w:hAnsi="MS Mincho" w:cs="MS Mincho"/>
                <w:color w:val="000000"/>
                <w:sz w:val="18"/>
                <w:szCs w:val="18"/>
                <w:bdr w:val="none" w:sz="0" w:space="0" w:color="auto" w:frame="1"/>
              </w:rPr>
              <w:t>操作，寄存器的保存与恢复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2BF50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switch_to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FC265F5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eax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[esp+4]  </w:t>
            </w:r>
          </w:p>
          <w:p w14:paraId="3FCE589F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AA5D3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[eax+0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],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esp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8763C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[eax+4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],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ebp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4C8277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[eax+8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],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ebx</w:t>
            </w:r>
            <w:proofErr w:type="spellEnd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35B837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[eax+12],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E90908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[eax+16],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edi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0C617A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pushf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482FB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pop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ecx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217BD4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[eax+20],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ecx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820AD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2A6136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eax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[esp+8]  </w:t>
            </w:r>
          </w:p>
          <w:p w14:paraId="40E03B0B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45FA72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[eax+0]  </w:t>
            </w:r>
          </w:p>
          <w:p w14:paraId="18A5E55F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ebp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[eax+4]  </w:t>
            </w:r>
          </w:p>
          <w:p w14:paraId="2F5D2E07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ebx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[eax+8]  </w:t>
            </w:r>
          </w:p>
          <w:p w14:paraId="24BB8515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esi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[eax+12]  </w:t>
            </w:r>
          </w:p>
          <w:p w14:paraId="48ED357E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edi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[eax+16]  </w:t>
            </w:r>
          </w:p>
          <w:p w14:paraId="4F2A0BD3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mov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eax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[eax+20]  </w:t>
            </w:r>
          </w:p>
          <w:p w14:paraId="1B146A75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push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eax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44C4F2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popf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446BD4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1E97DDC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ret  </w:t>
            </w:r>
          </w:p>
          <w:p w14:paraId="758E0C3A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780CD3" w14:textId="77777777" w:rsidR="00860FB3" w:rsidRDefault="00860FB3" w:rsidP="00860FB3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;   </w:t>
            </w:r>
          </w:p>
          <w:p w14:paraId="27FE267C" w14:textId="7C01C96B" w:rsidR="00860FB3" w:rsidRDefault="00C33395" w:rsidP="00A319D6">
            <w:pPr>
              <w:spacing w:line="360" w:lineRule="auto"/>
              <w:jc w:val="both"/>
              <w:rPr>
                <w:rFonts w:ascii="SimSun" w:eastAsia="SimSun" w:hAnsi="SimSun" w:hint="eastAsia"/>
                <w:b/>
              </w:rPr>
            </w:pPr>
            <w:r w:rsidRPr="00C33395">
              <w:rPr>
                <w:rFonts w:ascii="SimSun" w:eastAsia="SimSun" w:hAnsi="SimSun"/>
                <w:b/>
              </w:rPr>
              <w:t>(4)</w:t>
            </w:r>
            <w:r w:rsidRPr="00C33395">
              <w:rPr>
                <w:rFonts w:ascii="SimSun" w:eastAsia="SimSun" w:hAnsi="SimSun" w:hint="eastAsia"/>
                <w:b/>
              </w:rPr>
              <w:t>实际效果测试</w:t>
            </w:r>
          </w:p>
          <w:p w14:paraId="63825206" w14:textId="3FBEFA47" w:rsidR="00C33395" w:rsidRDefault="00C33395" w:rsidP="00A319D6">
            <w:pPr>
              <w:spacing w:line="360" w:lineRule="auto"/>
              <w:jc w:val="both"/>
              <w:rPr>
                <w:rFonts w:ascii="SimSun" w:eastAsia="SimSun" w:hAnsi="SimSun"/>
              </w:rPr>
            </w:pPr>
            <w:r w:rsidRPr="00C33395">
              <w:rPr>
                <w:rFonts w:ascii="SimSun" w:eastAsia="SimSun" w:hAnsi="SimSun"/>
              </w:rPr>
              <w:t>1)</w:t>
            </w:r>
            <w:r w:rsidRPr="00C33395">
              <w:rPr>
                <w:rFonts w:ascii="SimSun" w:eastAsia="SimSun" w:hAnsi="SimSun" w:hint="eastAsia"/>
              </w:rPr>
              <w:t>代码实现</w:t>
            </w:r>
          </w:p>
          <w:p w14:paraId="2B5C1CBD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proofErr w:type="spellStart"/>
            <w:r>
              <w:rPr>
                <w:rStyle w:val="datatypes"/>
                <w:rFonts w:ascii="Consolas" w:eastAsia="Times New Roman" w:hAnsi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thread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7C74CBD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3D7AC7B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(1) {  </w:t>
            </w:r>
          </w:p>
          <w:p w14:paraId="0400988B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(flag == 1) {  </w:t>
            </w:r>
          </w:p>
          <w:p w14:paraId="25E8C645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rc_black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rc_green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"S"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0AFA43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flag = 0;  </w:t>
            </w:r>
          </w:p>
          <w:p w14:paraId="362FDB32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4F8D492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FFC2DA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E2E88E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0A0074BE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E8B58BE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D841F2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kern_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D66C159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A144467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...  </w:t>
            </w:r>
          </w:p>
          <w:p w14:paraId="769111C9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43B4A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kernel_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thread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thread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NULL);  </w:t>
            </w:r>
          </w:p>
          <w:p w14:paraId="3E4355AF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3ADF36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(1) {  </w:t>
            </w:r>
          </w:p>
          <w:p w14:paraId="4591DCC7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(flag == 0) {  </w:t>
            </w:r>
          </w:p>
          <w:p w14:paraId="07CFA70C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printk_</w:t>
            </w:r>
            <w:proofErr w:type="gram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rc_black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rc_red</w:t>
            </w:r>
            <w:proofErr w:type="spellEnd"/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</w:rPr>
              <w:t>"O"</w:t>
            </w: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448284A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flag = 1;  </w:t>
            </w:r>
          </w:p>
          <w:p w14:paraId="1F3E69D0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86E1C9E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34C9AE2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DEC6DD" w14:textId="77777777" w:rsid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    ...  </w:t>
            </w:r>
          </w:p>
          <w:p w14:paraId="4FE7F767" w14:textId="0916D758" w:rsidR="00C01C0A" w:rsidRPr="005D4EE3" w:rsidRDefault="005D4EE3" w:rsidP="005D4EE3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A3AE5E" w14:textId="6EDD6D82" w:rsidR="00C33395" w:rsidRDefault="00C33395" w:rsidP="00A319D6">
            <w:pPr>
              <w:spacing w:line="360" w:lineRule="auto"/>
              <w:jc w:val="both"/>
              <w:rPr>
                <w:rFonts w:ascii="SimSun" w:eastAsia="SimSun" w:hAnsi="SimSun"/>
              </w:rPr>
            </w:pPr>
            <w:r w:rsidRPr="00C33395">
              <w:rPr>
                <w:rFonts w:ascii="SimSun" w:eastAsia="SimSun" w:hAnsi="SimSun"/>
              </w:rPr>
              <w:t>2)</w:t>
            </w:r>
            <w:r w:rsidRPr="00C33395">
              <w:rPr>
                <w:rFonts w:ascii="SimSun" w:eastAsia="SimSun" w:hAnsi="SimSun" w:hint="eastAsia"/>
              </w:rPr>
              <w:t>效果截图</w:t>
            </w:r>
          </w:p>
          <w:p w14:paraId="6CDEDD78" w14:textId="75ECF69D" w:rsidR="007D07D7" w:rsidRPr="00C33395" w:rsidRDefault="007D07D7" w:rsidP="00A319D6">
            <w:pPr>
              <w:spacing w:line="360" w:lineRule="auto"/>
              <w:jc w:val="both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noProof/>
              </w:rPr>
              <w:lastRenderedPageBreak/>
              <w:drawing>
                <wp:inline distT="0" distB="0" distL="0" distR="0" wp14:anchorId="1EBDE610" wp14:editId="27E4D256">
                  <wp:extent cx="5517525" cy="322028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05-30 at 3.53.07 PM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975" cy="3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6143E" w14:textId="59CBBE1F" w:rsidR="002E0686" w:rsidRPr="00937674" w:rsidRDefault="002E0686" w:rsidP="002E0686">
            <w:pPr>
              <w:spacing w:line="360" w:lineRule="auto"/>
              <w:rPr>
                <w:rFonts w:ascii="仿宋" w:eastAsia="仿宋" w:hAnsi="仿宋" w:hint="eastAsia"/>
                <w:b/>
                <w:color w:val="7030A0"/>
              </w:rPr>
            </w:pPr>
            <w:r w:rsidRPr="00937674">
              <w:rPr>
                <w:rFonts w:ascii="仿宋" w:eastAsia="仿宋" w:hAnsi="仿宋"/>
                <w:color w:val="7030A0"/>
              </w:rPr>
              <w:t>&lt;/</w:t>
            </w:r>
            <w:r w:rsidRPr="00937674">
              <w:rPr>
                <w:rFonts w:ascii="仿宋" w:eastAsia="仿宋" w:hAnsi="仿宋" w:hint="eastAsia"/>
                <w:color w:val="7030A0"/>
              </w:rPr>
              <w:t>林理露</w:t>
            </w:r>
            <w:r w:rsidRPr="00937674">
              <w:rPr>
                <w:rFonts w:ascii="仿宋" w:eastAsia="仿宋" w:hAnsi="仿宋"/>
                <w:color w:val="7030A0"/>
              </w:rPr>
              <w:t>&gt;</w:t>
            </w:r>
          </w:p>
          <w:p w14:paraId="6A08878B" w14:textId="77777777" w:rsidR="00D33316" w:rsidRPr="005D4944" w:rsidRDefault="00D33316" w:rsidP="005D4944">
            <w:pPr>
              <w:spacing w:line="360" w:lineRule="auto"/>
              <w:rPr>
                <w:rFonts w:ascii="黑体" w:eastAsia="黑体" w:hAnsi="黑体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五、实验结果和分析</w:t>
            </w:r>
          </w:p>
          <w:p w14:paraId="6444D44F" w14:textId="77777777" w:rsidR="00D33316" w:rsidRPr="005D4944" w:rsidRDefault="00D33316" w:rsidP="005D4944">
            <w:pPr>
              <w:spacing w:line="360" w:lineRule="auto"/>
              <w:rPr>
                <w:rFonts w:ascii="黑体" w:eastAsia="黑体" w:hAnsi="黑体"/>
                <w:b/>
                <w:sz w:val="28"/>
                <w:szCs w:val="28"/>
              </w:rPr>
            </w:pPr>
            <w:r w:rsidRPr="005D4944">
              <w:rPr>
                <w:rFonts w:ascii="黑体" w:eastAsia="黑体" w:hAnsi="黑体" w:hint="eastAsia"/>
                <w:b/>
                <w:sz w:val="28"/>
                <w:szCs w:val="28"/>
              </w:rPr>
              <w:t>六、讨论、心得</w:t>
            </w:r>
          </w:p>
          <w:p w14:paraId="3F91BB5B" w14:textId="77777777" w:rsidR="005B61EA" w:rsidRPr="005D4944" w:rsidRDefault="00D33316" w:rsidP="005B61EA">
            <w:pPr>
              <w:spacing w:line="360" w:lineRule="auto"/>
              <w:ind w:firstLineChars="176" w:firstLine="493"/>
              <w:rPr>
                <w:b/>
                <w:bCs/>
                <w:sz w:val="32"/>
                <w:szCs w:val="32"/>
              </w:rPr>
            </w:pPr>
            <w:r w:rsidRPr="005D4944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14:paraId="54CD7809" w14:textId="77777777" w:rsidR="00D33316" w:rsidRPr="005D4944" w:rsidRDefault="00D33316" w:rsidP="00E12DA4">
            <w:pPr>
              <w:ind w:left="357"/>
              <w:rPr>
                <w:b/>
                <w:bCs/>
                <w:sz w:val="32"/>
                <w:szCs w:val="32"/>
              </w:rPr>
            </w:pPr>
          </w:p>
        </w:tc>
      </w:tr>
    </w:tbl>
    <w:p w14:paraId="5AF014BF" w14:textId="77777777" w:rsidR="00C11E6C" w:rsidRPr="00C11E6C" w:rsidRDefault="00C11E6C" w:rsidP="00555707">
      <w:pPr>
        <w:spacing w:line="360" w:lineRule="auto"/>
      </w:pPr>
    </w:p>
    <w:sectPr w:rsidR="00C11E6C" w:rsidRPr="00C11E6C" w:rsidSect="00D33316">
      <w:headerReference w:type="default" r:id="rId10"/>
      <w:footerReference w:type="default" r:id="rId11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8420B" w14:textId="77777777" w:rsidR="00ED4FAD" w:rsidRDefault="00ED4FAD" w:rsidP="00C11E6C">
      <w:r>
        <w:separator/>
      </w:r>
    </w:p>
  </w:endnote>
  <w:endnote w:type="continuationSeparator" w:id="0">
    <w:p w14:paraId="61FE4969" w14:textId="77777777" w:rsidR="00ED4FAD" w:rsidRDefault="00ED4FAD" w:rsidP="00C1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0E33B" w14:textId="77777777" w:rsidR="00937674" w:rsidRDefault="00937674" w:rsidP="00A00895">
    <w:pPr>
      <w:pStyle w:val="Footer"/>
      <w:tabs>
        <w:tab w:val="clear" w:pos="4153"/>
        <w:tab w:val="clear" w:pos="8306"/>
        <w:tab w:val="center" w:pos="6804"/>
      </w:tabs>
      <w:jc w:val="both"/>
    </w:pPr>
    <w:r>
      <w:rPr>
        <w:rFonts w:hint="eastAsia"/>
      </w:rPr>
      <w:t>北京理工大学计算机学院</w:t>
    </w:r>
    <w:r>
      <w:rPr>
        <w:rFonts w:hint="eastAsia"/>
      </w:rPr>
      <w:tab/>
    </w:r>
    <w:r>
      <w:rPr>
        <w:rFonts w:hint="eastAsia"/>
      </w:rPr>
      <w:tab/>
      <w:t xml:space="preserve">    </w:t>
    </w:r>
    <w:r>
      <w:rPr>
        <w:rFonts w:hint="eastAsia"/>
      </w:rPr>
      <w:t>指导教师：王全玉</w:t>
    </w:r>
  </w:p>
  <w:p w14:paraId="597A0D5F" w14:textId="77777777" w:rsidR="00937674" w:rsidRDefault="00937674" w:rsidP="0015584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4EE3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FDBC1" w14:textId="77777777" w:rsidR="00ED4FAD" w:rsidRDefault="00ED4FAD" w:rsidP="00C11E6C">
      <w:r>
        <w:separator/>
      </w:r>
    </w:p>
  </w:footnote>
  <w:footnote w:type="continuationSeparator" w:id="0">
    <w:p w14:paraId="279DEA91" w14:textId="77777777" w:rsidR="00ED4FAD" w:rsidRDefault="00ED4FAD" w:rsidP="00C11E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009DB" w14:textId="77777777" w:rsidR="00937674" w:rsidRDefault="00937674" w:rsidP="005815E2">
    <w:pPr>
      <w:pStyle w:val="Header"/>
      <w:jc w:val="right"/>
    </w:pPr>
    <w:r>
      <w:rPr>
        <w:rFonts w:hint="eastAsia"/>
        <w:b/>
        <w:bCs/>
        <w:sz w:val="32"/>
        <w:szCs w:val="32"/>
      </w:rPr>
      <w:t>操作系统课程设计实验报告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12D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00000004"/>
    <w:multiLevelType w:val="singleLevel"/>
    <w:tmpl w:val="00000004"/>
    <w:lvl w:ilvl="0">
      <w:start w:val="2"/>
      <w:numFmt w:val="decimal"/>
      <w:suff w:val="nothing"/>
      <w:lvlText w:val="%1.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0000006"/>
    <w:multiLevelType w:val="singleLevel"/>
    <w:tmpl w:val="0000000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00000007"/>
    <w:multiLevelType w:val="singleLevel"/>
    <w:tmpl w:val="00000007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00000008"/>
    <w:multiLevelType w:val="singleLevel"/>
    <w:tmpl w:val="00000008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00000009"/>
    <w:multiLevelType w:val="singleLevel"/>
    <w:tmpl w:val="0000000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9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10">
    <w:nsid w:val="0A785222"/>
    <w:multiLevelType w:val="multilevel"/>
    <w:tmpl w:val="61B4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350F82"/>
    <w:multiLevelType w:val="multilevel"/>
    <w:tmpl w:val="62DE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4A571C"/>
    <w:multiLevelType w:val="multilevel"/>
    <w:tmpl w:val="477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307401"/>
    <w:multiLevelType w:val="multilevel"/>
    <w:tmpl w:val="41D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A77577"/>
    <w:multiLevelType w:val="multilevel"/>
    <w:tmpl w:val="64B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F7526E"/>
    <w:multiLevelType w:val="multilevel"/>
    <w:tmpl w:val="2C9E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953A8"/>
    <w:multiLevelType w:val="multilevel"/>
    <w:tmpl w:val="4FE2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124C62"/>
    <w:multiLevelType w:val="multilevel"/>
    <w:tmpl w:val="39A8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925B8"/>
    <w:multiLevelType w:val="multilevel"/>
    <w:tmpl w:val="83E6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A307D"/>
    <w:multiLevelType w:val="multilevel"/>
    <w:tmpl w:val="CEAE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0D48AC"/>
    <w:multiLevelType w:val="multilevel"/>
    <w:tmpl w:val="7B82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500703"/>
    <w:multiLevelType w:val="multilevel"/>
    <w:tmpl w:val="444C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345A8"/>
    <w:multiLevelType w:val="multilevel"/>
    <w:tmpl w:val="0FB2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414C9"/>
    <w:multiLevelType w:val="multilevel"/>
    <w:tmpl w:val="0DB0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D03522"/>
    <w:multiLevelType w:val="multilevel"/>
    <w:tmpl w:val="1192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072127"/>
    <w:multiLevelType w:val="multilevel"/>
    <w:tmpl w:val="F542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3754AA"/>
    <w:multiLevelType w:val="multilevel"/>
    <w:tmpl w:val="7700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1D48D7"/>
    <w:multiLevelType w:val="multilevel"/>
    <w:tmpl w:val="390C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944C2C"/>
    <w:multiLevelType w:val="hybridMultilevel"/>
    <w:tmpl w:val="D5D4D890"/>
    <w:lvl w:ilvl="0" w:tplc="ACA4B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AAC5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BAA9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2825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1D0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7C5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7125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6EE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C24C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28"/>
  </w:num>
  <w:num w:numId="12">
    <w:abstractNumId w:val="10"/>
  </w:num>
  <w:num w:numId="13">
    <w:abstractNumId w:val="12"/>
  </w:num>
  <w:num w:numId="14">
    <w:abstractNumId w:val="13"/>
  </w:num>
  <w:num w:numId="15">
    <w:abstractNumId w:val="23"/>
  </w:num>
  <w:num w:numId="16">
    <w:abstractNumId w:val="24"/>
  </w:num>
  <w:num w:numId="17">
    <w:abstractNumId w:val="26"/>
  </w:num>
  <w:num w:numId="18">
    <w:abstractNumId w:val="27"/>
  </w:num>
  <w:num w:numId="19">
    <w:abstractNumId w:val="17"/>
  </w:num>
  <w:num w:numId="20">
    <w:abstractNumId w:val="25"/>
  </w:num>
  <w:num w:numId="21">
    <w:abstractNumId w:val="14"/>
  </w:num>
  <w:num w:numId="22">
    <w:abstractNumId w:val="16"/>
  </w:num>
  <w:num w:numId="23">
    <w:abstractNumId w:val="20"/>
  </w:num>
  <w:num w:numId="24">
    <w:abstractNumId w:val="11"/>
  </w:num>
  <w:num w:numId="25">
    <w:abstractNumId w:val="21"/>
  </w:num>
  <w:num w:numId="26">
    <w:abstractNumId w:val="19"/>
  </w:num>
  <w:num w:numId="27">
    <w:abstractNumId w:val="15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53"/>
    <w:rsid w:val="00006EAF"/>
    <w:rsid w:val="000179FF"/>
    <w:rsid w:val="00026653"/>
    <w:rsid w:val="00057BFD"/>
    <w:rsid w:val="000D7506"/>
    <w:rsid w:val="00114BA0"/>
    <w:rsid w:val="00137457"/>
    <w:rsid w:val="0015584C"/>
    <w:rsid w:val="00172A27"/>
    <w:rsid w:val="00176642"/>
    <w:rsid w:val="001D1331"/>
    <w:rsid w:val="00220001"/>
    <w:rsid w:val="002506B4"/>
    <w:rsid w:val="00260282"/>
    <w:rsid w:val="002B3E4A"/>
    <w:rsid w:val="002E0686"/>
    <w:rsid w:val="003F61EB"/>
    <w:rsid w:val="00410FCA"/>
    <w:rsid w:val="00463DCC"/>
    <w:rsid w:val="00491B02"/>
    <w:rsid w:val="005133DF"/>
    <w:rsid w:val="00537170"/>
    <w:rsid w:val="00555707"/>
    <w:rsid w:val="005815E2"/>
    <w:rsid w:val="005903C3"/>
    <w:rsid w:val="00593721"/>
    <w:rsid w:val="005A1010"/>
    <w:rsid w:val="005B61EA"/>
    <w:rsid w:val="005B702D"/>
    <w:rsid w:val="005D4944"/>
    <w:rsid w:val="005D4EE3"/>
    <w:rsid w:val="0061534C"/>
    <w:rsid w:val="00651678"/>
    <w:rsid w:val="00653524"/>
    <w:rsid w:val="006836B2"/>
    <w:rsid w:val="006E07F0"/>
    <w:rsid w:val="007852E9"/>
    <w:rsid w:val="007D07D7"/>
    <w:rsid w:val="00860FB3"/>
    <w:rsid w:val="00925B03"/>
    <w:rsid w:val="00937674"/>
    <w:rsid w:val="009A26E2"/>
    <w:rsid w:val="00A00895"/>
    <w:rsid w:val="00A3190D"/>
    <w:rsid w:val="00A319D6"/>
    <w:rsid w:val="00AB69AC"/>
    <w:rsid w:val="00AE6000"/>
    <w:rsid w:val="00BF0DB4"/>
    <w:rsid w:val="00C01C0A"/>
    <w:rsid w:val="00C11E6C"/>
    <w:rsid w:val="00C33395"/>
    <w:rsid w:val="00C46334"/>
    <w:rsid w:val="00C77098"/>
    <w:rsid w:val="00C95705"/>
    <w:rsid w:val="00D33316"/>
    <w:rsid w:val="00D46CBB"/>
    <w:rsid w:val="00D52F6B"/>
    <w:rsid w:val="00D82281"/>
    <w:rsid w:val="00E12DA4"/>
    <w:rsid w:val="00ED4FAD"/>
    <w:rsid w:val="00EF10EE"/>
    <w:rsid w:val="00F37E85"/>
    <w:rsid w:val="00F8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7554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33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宋体" w:hAnsi="宋体" w:cs="宋体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</w:rPr>
  </w:style>
  <w:style w:type="paragraph" w:customStyle="1" w:styleId="a">
    <w:name w:val="程序"/>
    <w:basedOn w:val="Normal"/>
    <w:pPr>
      <w:adjustRightInd w:val="0"/>
      <w:snapToGrid w:val="0"/>
      <w:spacing w:line="280" w:lineRule="atLeast"/>
      <w:ind w:left="652"/>
      <w:textAlignment w:val="baseline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uiPriority w:val="59"/>
    <w:rsid w:val="00581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15584C"/>
  </w:style>
  <w:style w:type="paragraph" w:styleId="ListParagraph">
    <w:name w:val="List Paragraph"/>
    <w:basedOn w:val="Normal"/>
    <w:uiPriority w:val="34"/>
    <w:qFormat/>
    <w:rsid w:val="00AE6000"/>
    <w:pPr>
      <w:ind w:firstLineChars="200" w:firstLine="420"/>
    </w:pPr>
    <w:rPr>
      <w:rFonts w:ascii="Times" w:hAnsi="Times"/>
      <w:sz w:val="20"/>
    </w:rPr>
  </w:style>
  <w:style w:type="paragraph" w:styleId="Revision">
    <w:name w:val="Revision"/>
    <w:hidden/>
    <w:uiPriority w:val="71"/>
    <w:rsid w:val="00A3190D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0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190D"/>
    <w:rPr>
      <w:rFonts w:ascii="Heiti SC Light" w:eastAsia="Heiti SC Light"/>
      <w:kern w:val="2"/>
      <w:sz w:val="18"/>
      <w:szCs w:val="18"/>
    </w:rPr>
  </w:style>
  <w:style w:type="character" w:customStyle="1" w:styleId="preprocessor">
    <w:name w:val="preprocessor"/>
    <w:basedOn w:val="DefaultParagraphFont"/>
    <w:rsid w:val="009A26E2"/>
  </w:style>
  <w:style w:type="character" w:customStyle="1" w:styleId="comment">
    <w:name w:val="comment"/>
    <w:basedOn w:val="DefaultParagraphFont"/>
    <w:rsid w:val="009A26E2"/>
  </w:style>
  <w:style w:type="character" w:customStyle="1" w:styleId="keyword">
    <w:name w:val="keyword"/>
    <w:basedOn w:val="DefaultParagraphFont"/>
    <w:rsid w:val="009A26E2"/>
  </w:style>
  <w:style w:type="character" w:customStyle="1" w:styleId="datatypes">
    <w:name w:val="datatypes"/>
    <w:basedOn w:val="DefaultParagraphFont"/>
    <w:rsid w:val="009A26E2"/>
  </w:style>
  <w:style w:type="character" w:customStyle="1" w:styleId="string">
    <w:name w:val="string"/>
    <w:basedOn w:val="DefaultParagraphFont"/>
    <w:rsid w:val="00C3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LL/Desktop/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6285D-DD35-3D43-947D-D85C44C0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56</TotalTime>
  <Pages>12</Pages>
  <Words>1421</Words>
  <Characters>8106</Characters>
  <Application>Microsoft Macintosh Word</Application>
  <DocSecurity>0</DocSecurity>
  <PresentationFormat/>
  <Lines>67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操作系统课程设计实验报告</vt:lpstr>
    </vt:vector>
  </TitlesOfParts>
  <Manager/>
  <Company/>
  <LinksUpToDate>false</LinksUpToDate>
  <CharactersWithSpaces>9508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操作系统课程设计实验报告</dc:title>
  <dc:subject/>
  <dc:creator>Microsoft Office User</dc:creator>
  <cp:keywords/>
  <dc:description/>
  <cp:lastModifiedBy>Microsoft Office User</cp:lastModifiedBy>
  <cp:revision>4</cp:revision>
  <cp:lastPrinted>1899-12-31T16:00:00Z</cp:lastPrinted>
  <dcterms:created xsi:type="dcterms:W3CDTF">2017-05-30T01:36:00Z</dcterms:created>
  <dcterms:modified xsi:type="dcterms:W3CDTF">2017-05-30T08:09:00Z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